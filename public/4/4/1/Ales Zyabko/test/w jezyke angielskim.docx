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8" w:type="pct"/>
        <w:jc w:val="center"/>
        <w:tblBorders>
          <w:insideV w:val="single" w:sz="18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7171"/>
      </w:tblGrid>
      <w:tr w:rsidR="001D593F" w:rsidRPr="008B5E8F" w14:paraId="7E3ACACA" w14:textId="77777777" w:rsidTr="00755BF6">
        <w:trPr>
          <w:jc w:val="center"/>
        </w:trPr>
        <w:tc>
          <w:tcPr>
            <w:tcW w:w="3228" w:type="dxa"/>
            <w:shd w:val="clear" w:color="auto" w:fill="auto"/>
            <w:tcMar>
              <w:left w:w="0" w:type="dxa"/>
              <w:right w:w="0" w:type="dxa"/>
            </w:tcMar>
          </w:tcPr>
          <w:p w14:paraId="1050FE22" w14:textId="77777777" w:rsidR="00292E67" w:rsidRPr="00840294" w:rsidRDefault="00292E67" w:rsidP="00292E67">
            <w:pPr>
              <w:ind w:right="522"/>
              <w:jc w:val="right"/>
              <w:rPr>
                <w:rFonts w:ascii="Arial" w:hAnsi="Arial" w:cs="Arial"/>
                <w:sz w:val="12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2"/>
                <w:szCs w:val="16"/>
                <w:lang w:val="ru-RU" w:eastAsia="ru-RU"/>
              </w:rPr>
              <w:drawing>
                <wp:inline distT="0" distB="0" distL="0" distR="0" wp14:anchorId="0EE4B96C" wp14:editId="77AA1AB4">
                  <wp:extent cx="1752600" cy="2343150"/>
                  <wp:effectExtent l="0" t="0" r="0" b="0"/>
                  <wp:docPr id="5" name="Obraz 5" descr="$PROFILE_IMAGE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file-photo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22889" w14:textId="77777777" w:rsidR="008336FD" w:rsidRPr="00FE7111" w:rsidRDefault="008336FD" w:rsidP="00194279">
            <w:pPr>
              <w:pStyle w:val="ac"/>
              <w:tabs>
                <w:tab w:val="left" w:leader="dot" w:pos="3402"/>
              </w:tabs>
              <w:spacing w:before="240"/>
              <w:ind w:right="567"/>
              <w:jc w:val="right"/>
              <w:rPr>
                <w:rFonts w:ascii="Arial" w:hAnsi="Arial" w:cs="Arial"/>
                <w:sz w:val="16"/>
                <w:szCs w:val="14"/>
                <w:lang w:val="en-US"/>
              </w:rPr>
            </w:pPr>
            <w:r w:rsidRPr="00FE7111">
              <w:rPr>
                <w:rFonts w:ascii="Arial" w:hAnsi="Arial" w:cs="Arial"/>
                <w:color w:val="7F7F7F"/>
                <w:sz w:val="16"/>
                <w:szCs w:val="14"/>
                <w:lang w:val="en-US"/>
              </w:rPr>
              <w:t>E-mail:</w:t>
            </w:r>
          </w:p>
          <w:p w14:paraId="3549BC81" w14:textId="77777777" w:rsidR="008336FD" w:rsidRPr="00805D7A" w:rsidRDefault="008336FD" w:rsidP="00136A06">
            <w:pPr>
              <w:pStyle w:val="ac"/>
              <w:tabs>
                <w:tab w:val="left" w:pos="3210"/>
                <w:tab w:val="left" w:leader="dot" w:pos="3402"/>
              </w:tabs>
              <w:spacing w:before="40"/>
              <w:ind w:right="567"/>
              <w:jc w:val="righ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805D7A">
              <w:rPr>
                <w:rFonts w:ascii="Arial" w:hAnsi="Arial" w:cs="Arial"/>
                <w:sz w:val="18"/>
                <w:szCs w:val="16"/>
                <w:lang w:val="en-US"/>
              </w:rPr>
              <w:t>shurik045@gmail.com</w:t>
            </w:r>
          </w:p>
          <w:p w14:paraId="68D16532" w14:textId="0B549473" w:rsidR="008336FD" w:rsidRPr="00FE7111" w:rsidRDefault="007B05AF" w:rsidP="00194279">
            <w:pPr>
              <w:pStyle w:val="ac"/>
              <w:tabs>
                <w:tab w:val="left" w:leader="dot" w:pos="3402"/>
              </w:tabs>
              <w:spacing w:before="120"/>
              <w:ind w:right="567"/>
              <w:jc w:val="right"/>
              <w:rPr>
                <w:rFonts w:ascii="Arial" w:hAnsi="Arial" w:cs="Arial"/>
                <w:sz w:val="16"/>
                <w:szCs w:val="14"/>
                <w:lang w:val="en-US"/>
              </w:rPr>
            </w:pPr>
            <w:r>
              <w:rPr>
                <w:rFonts w:ascii="Arial" w:hAnsi="Arial" w:cs="Arial"/>
                <w:color w:val="7F7F7F"/>
                <w:sz w:val="16"/>
                <w:szCs w:val="14"/>
                <w:lang w:val="en-US"/>
              </w:rPr>
              <w:t>Tel</w:t>
            </w:r>
            <w:r w:rsidR="008336FD" w:rsidRPr="00FE7111">
              <w:rPr>
                <w:rFonts w:ascii="Arial" w:hAnsi="Arial" w:cs="Arial"/>
                <w:color w:val="7F7F7F"/>
                <w:sz w:val="16"/>
                <w:szCs w:val="14"/>
                <w:lang w:val="en-US"/>
              </w:rPr>
              <w:t>:</w:t>
            </w:r>
          </w:p>
          <w:p w14:paraId="4424222E" w14:textId="752F2FA2" w:rsidR="008336FD" w:rsidRPr="00805D7A" w:rsidRDefault="005B4EC1" w:rsidP="00136A06">
            <w:pPr>
              <w:pStyle w:val="ac"/>
              <w:tabs>
                <w:tab w:val="left" w:leader="dot" w:pos="3402"/>
              </w:tabs>
              <w:spacing w:before="40"/>
              <w:ind w:right="567"/>
              <w:jc w:val="righ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>+375</w:t>
            </w:r>
            <w:r w:rsidR="008336FD" w:rsidRPr="00805D7A">
              <w:rPr>
                <w:rFonts w:ascii="Arial" w:hAnsi="Arial" w:cs="Arial"/>
                <w:sz w:val="18"/>
                <w:szCs w:val="16"/>
                <w:lang w:val="en-US"/>
              </w:rPr>
              <w:t>296904097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(telegram, viber)</w:t>
            </w:r>
          </w:p>
          <w:p w14:paraId="39401195" w14:textId="321374B3" w:rsidR="003C0CD6" w:rsidRPr="00FE7111" w:rsidRDefault="00C200ED" w:rsidP="00194279">
            <w:pPr>
              <w:pStyle w:val="ac"/>
              <w:tabs>
                <w:tab w:val="left" w:leader="dot" w:pos="3402"/>
              </w:tabs>
              <w:spacing w:before="240"/>
              <w:ind w:right="567"/>
              <w:jc w:val="right"/>
              <w:rPr>
                <w:rFonts w:ascii="Arial" w:hAnsi="Arial" w:cs="Arial"/>
                <w:color w:val="7F7F7F"/>
                <w:sz w:val="16"/>
                <w:szCs w:val="14"/>
                <w:lang w:val="en-US"/>
              </w:rPr>
            </w:pPr>
            <w:r>
              <w:rPr>
                <w:rFonts w:ascii="Arial" w:hAnsi="Arial" w:cs="Arial"/>
                <w:color w:val="7F7F7F"/>
                <w:sz w:val="16"/>
                <w:szCs w:val="14"/>
                <w:lang w:val="en-US"/>
              </w:rPr>
              <w:t>Birthday</w:t>
            </w:r>
            <w:r w:rsidR="003C0CD6" w:rsidRPr="00FE7111">
              <w:rPr>
                <w:rFonts w:ascii="Arial" w:hAnsi="Arial" w:cs="Arial"/>
                <w:color w:val="7F7F7F"/>
                <w:sz w:val="16"/>
                <w:szCs w:val="14"/>
                <w:lang w:val="en-US"/>
              </w:rPr>
              <w:t>:</w:t>
            </w:r>
          </w:p>
          <w:p w14:paraId="69EF56EB" w14:textId="294BF4A3" w:rsidR="003C0CD6" w:rsidRPr="00805D7A" w:rsidRDefault="003E5756" w:rsidP="00136A06">
            <w:pPr>
              <w:pStyle w:val="ac"/>
              <w:tabs>
                <w:tab w:val="left" w:leader="dot" w:pos="3402"/>
              </w:tabs>
              <w:spacing w:before="40"/>
              <w:ind w:right="567"/>
              <w:jc w:val="righ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>03.14</w:t>
            </w:r>
            <w:r w:rsidR="003C0CD6" w:rsidRPr="00805D7A">
              <w:rPr>
                <w:rFonts w:ascii="Arial" w:hAnsi="Arial" w:cs="Arial"/>
                <w:sz w:val="18"/>
                <w:szCs w:val="16"/>
                <w:lang w:val="en-US"/>
              </w:rPr>
              <w:t>.1997</w:t>
            </w:r>
          </w:p>
          <w:p w14:paraId="1DE674C0" w14:textId="3726F967" w:rsidR="003C0CD6" w:rsidRDefault="00C200ED" w:rsidP="00194279">
            <w:pPr>
              <w:pStyle w:val="ac"/>
              <w:spacing w:before="120"/>
              <w:ind w:right="567"/>
              <w:jc w:val="right"/>
              <w:rPr>
                <w:rFonts w:ascii="Arial" w:hAnsi="Arial" w:cs="Arial"/>
                <w:b/>
                <w:color w:val="3B3B3B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4"/>
                <w:lang w:val="en-US"/>
              </w:rPr>
              <w:t>Country</w:t>
            </w:r>
            <w:r w:rsidR="003C0CD6" w:rsidRPr="00CB6595">
              <w:rPr>
                <w:rFonts w:ascii="Arial" w:hAnsi="Arial" w:cs="Arial"/>
                <w:color w:val="7F7F7F"/>
                <w:sz w:val="16"/>
                <w:szCs w:val="14"/>
              </w:rPr>
              <w:t>:</w:t>
            </w:r>
          </w:p>
          <w:p w14:paraId="2D19BB80" w14:textId="15E18BB8" w:rsidR="003C0CD6" w:rsidRPr="00805D7A" w:rsidRDefault="00C200ED" w:rsidP="00136A06">
            <w:pPr>
              <w:pStyle w:val="ac"/>
              <w:ind w:right="567"/>
              <w:jc w:val="righ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Belarus(pobyt stały in Pol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and</w:t>
            </w:r>
            <w:r w:rsidR="001A4410">
              <w:rPr>
                <w:rFonts w:ascii="Arial" w:hAnsi="Arial" w:cs="Arial"/>
                <w:sz w:val="18"/>
                <w:szCs w:val="16"/>
              </w:rPr>
              <w:t>)</w:t>
            </w:r>
          </w:p>
          <w:p w14:paraId="4F3AD77E" w14:textId="77777777" w:rsidR="003C0CD6" w:rsidRDefault="003C0CD6" w:rsidP="00194279">
            <w:pPr>
              <w:pStyle w:val="ac"/>
              <w:spacing w:before="120" w:line="280" w:lineRule="exact"/>
              <w:ind w:right="567"/>
              <w:jc w:val="right"/>
              <w:rPr>
                <w:rFonts w:ascii="Arial" w:hAnsi="Arial" w:cs="Arial"/>
                <w:color w:val="8064A2" w:themeColor="accent4"/>
                <w:sz w:val="12"/>
                <w:szCs w:val="20"/>
                <w:lang w:val="en-US"/>
              </w:rPr>
            </w:pPr>
            <w:r w:rsidRPr="003C0CD6">
              <w:rPr>
                <w:rFonts w:ascii="Arial" w:hAnsi="Arial" w:cs="Arial"/>
                <w:color w:val="7F7F7F"/>
                <w:sz w:val="16"/>
                <w:szCs w:val="14"/>
                <w:lang w:val="en-US"/>
              </w:rPr>
              <w:t>Miasto:</w:t>
            </w:r>
          </w:p>
          <w:p w14:paraId="1F69ED3E" w14:textId="5B7A3973" w:rsidR="001A4410" w:rsidRPr="00805D7A" w:rsidRDefault="00C200ED" w:rsidP="001A4410">
            <w:pPr>
              <w:pStyle w:val="ac"/>
              <w:ind w:right="567"/>
              <w:jc w:val="righ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>Minsk</w:t>
            </w:r>
          </w:p>
        </w:tc>
        <w:tc>
          <w:tcPr>
            <w:tcW w:w="7171" w:type="dxa"/>
            <w:shd w:val="clear" w:color="auto" w:fill="auto"/>
            <w:tcMar>
              <w:left w:w="0" w:type="dxa"/>
              <w:right w:w="0" w:type="dxa"/>
            </w:tcMar>
          </w:tcPr>
          <w:p w14:paraId="3DBF2FA7" w14:textId="14F06FEE" w:rsidR="008336FD" w:rsidRPr="002E05B4" w:rsidRDefault="008336FD" w:rsidP="00357B6D">
            <w:pPr>
              <w:pStyle w:val="1"/>
              <w:ind w:left="525"/>
              <w:rPr>
                <w:rFonts w:ascii="Arial" w:hAnsi="Arial" w:cs="Arial"/>
                <w:b w:val="0"/>
                <w:color w:val="000000"/>
                <w:sz w:val="50"/>
                <w:szCs w:val="50"/>
                <w:lang w:val="en-US"/>
              </w:rPr>
            </w:pPr>
            <w:r w:rsidRPr="002E05B4">
              <w:rPr>
                <w:rFonts w:ascii="Arial" w:hAnsi="Arial" w:cs="Arial"/>
                <w:b w:val="0"/>
                <w:color w:val="000000"/>
                <w:sz w:val="50"/>
                <w:szCs w:val="50"/>
                <w:lang w:val="en-US"/>
              </w:rPr>
              <w:t>A</w:t>
            </w:r>
            <w:r w:rsidR="007F7916">
              <w:rPr>
                <w:rFonts w:ascii="Arial" w:hAnsi="Arial" w:cs="Arial"/>
                <w:b w:val="0"/>
                <w:color w:val="000000"/>
                <w:sz w:val="50"/>
                <w:szCs w:val="50"/>
                <w:lang w:val="en-US"/>
              </w:rPr>
              <w:t>lek</w:t>
            </w:r>
            <w:r w:rsidRPr="002E05B4">
              <w:rPr>
                <w:rFonts w:ascii="Arial" w:hAnsi="Arial" w:cs="Arial"/>
                <w:b w:val="0"/>
                <w:color w:val="000000"/>
                <w:sz w:val="50"/>
                <w:szCs w:val="50"/>
                <w:lang w:val="en-US"/>
              </w:rPr>
              <w:t>sandr</w:t>
            </w:r>
          </w:p>
          <w:p w14:paraId="6A93E21F" w14:textId="77777777" w:rsidR="008336FD" w:rsidRDefault="008336FD" w:rsidP="00136A06">
            <w:pPr>
              <w:pStyle w:val="ac"/>
              <w:ind w:left="527"/>
              <w:rPr>
                <w:rFonts w:ascii="Arial" w:hAnsi="Arial" w:cs="Arial"/>
                <w:color w:val="000000"/>
                <w:sz w:val="50"/>
                <w:szCs w:val="50"/>
                <w:lang w:val="en-US"/>
              </w:rPr>
            </w:pPr>
            <w:r w:rsidRPr="002E05B4">
              <w:rPr>
                <w:rFonts w:ascii="Arial" w:hAnsi="Arial" w:cs="Arial"/>
                <w:color w:val="000000"/>
                <w:sz w:val="50"/>
                <w:szCs w:val="50"/>
                <w:lang w:val="en-US"/>
              </w:rPr>
              <w:t>Ziabko</w:t>
            </w:r>
          </w:p>
          <w:p w14:paraId="4656B1E7" w14:textId="77777777" w:rsidR="00136A06" w:rsidRDefault="00136A06" w:rsidP="00BF3A27">
            <w:pPr>
              <w:pStyle w:val="ac"/>
              <w:spacing w:line="280" w:lineRule="exact"/>
              <w:ind w:left="666"/>
              <w:rPr>
                <w:rFonts w:ascii="Arial" w:hAnsi="Arial" w:cs="Arial"/>
                <w:color w:val="8064A2" w:themeColor="accent4"/>
                <w:sz w:val="20"/>
                <w:lang w:val="en-US"/>
              </w:rPr>
            </w:pPr>
          </w:p>
          <w:p w14:paraId="06F3C150" w14:textId="77777777" w:rsidR="00136A06" w:rsidRDefault="00136A06" w:rsidP="00BF3A27">
            <w:pPr>
              <w:pStyle w:val="ac"/>
              <w:spacing w:line="280" w:lineRule="exact"/>
              <w:ind w:left="666"/>
              <w:rPr>
                <w:rFonts w:ascii="Arial" w:hAnsi="Arial" w:cs="Arial"/>
                <w:color w:val="8064A2" w:themeColor="accent4"/>
                <w:sz w:val="20"/>
                <w:lang w:val="en-US"/>
              </w:rPr>
            </w:pPr>
          </w:p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single" w:sz="4" w:space="0" w:color="D9D9D9" w:themeColor="background1" w:themeShade="D9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8"/>
            </w:tblGrid>
            <w:tr w:rsidR="0004148E" w14:paraId="09943C3A" w14:textId="77777777" w:rsidTr="00533F1F">
              <w:tc>
                <w:tcPr>
                  <w:tcW w:w="7148" w:type="dxa"/>
                  <w:tcMar>
                    <w:left w:w="510" w:type="dxa"/>
                    <w:right w:w="0" w:type="dxa"/>
                  </w:tcMar>
                </w:tcPr>
                <w:p w14:paraId="504BDE19" w14:textId="6EC632D3" w:rsidR="0004148E" w:rsidRDefault="00C200ED" w:rsidP="00F35947">
                  <w:pPr>
                    <w:pStyle w:val="ac"/>
                    <w:tabs>
                      <w:tab w:val="left" w:pos="720"/>
                    </w:tabs>
                    <w:spacing w:before="240" w:after="8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 w:rsidRPr="00C200ED"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  <w:t>Education</w:t>
                  </w:r>
                </w:p>
              </w:tc>
            </w:tr>
          </w:tbl>
          <w:p w14:paraId="16D73A11" w14:textId="77777777" w:rsidR="00533F1F" w:rsidRPr="00533F1F" w:rsidRDefault="00533F1F" w:rsidP="00262BC5">
            <w:pPr>
              <w:pStyle w:val="ac"/>
              <w:rPr>
                <w:rFonts w:ascii="Arial" w:hAnsi="Arial" w:cs="Arial"/>
                <w:color w:val="8064A2" w:themeColor="accent4"/>
                <w:sz w:val="6"/>
                <w:szCs w:val="20"/>
                <w:lang w:val="en-US"/>
              </w:rPr>
            </w:pPr>
          </w:p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7148"/>
            </w:tblGrid>
            <w:tr w:rsidR="00533F1F" w14:paraId="164FD989" w14:textId="77777777" w:rsidTr="002265FE">
              <w:tc>
                <w:tcPr>
                  <w:tcW w:w="71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0" w:type="dxa"/>
                    <w:left w:w="0" w:type="dxa"/>
                    <w:right w:w="0" w:type="dxa"/>
                  </w:tcMar>
                </w:tcPr>
                <w:p w14:paraId="59DB4C1B" w14:textId="77777777" w:rsidR="00533F1F" w:rsidRPr="00D67385" w:rsidRDefault="00533F1F" w:rsidP="0030311C">
                  <w:pPr>
                    <w:pStyle w:val="ac"/>
                    <w:ind w:left="737"/>
                    <w:rPr>
                      <w:rFonts w:ascii="Arial" w:hAnsi="Arial" w:cs="Arial"/>
                      <w:color w:val="7F7F7F"/>
                      <w:sz w:val="16"/>
                      <w:szCs w:val="16"/>
                      <w:lang w:val="en-US"/>
                    </w:rPr>
                  </w:pPr>
                  <w:r w:rsidRPr="00D67385">
                    <w:rPr>
                      <w:rFonts w:ascii="Arial" w:hAnsi="Arial" w:cs="Arial"/>
                      <w:color w:val="7F7F7F"/>
                      <w:sz w:val="16"/>
                      <w:szCs w:val="16"/>
                      <w:lang w:val="en-US"/>
                    </w:rPr>
                    <w:t>09/2014 - 06/2018</w:t>
                  </w:r>
                </w:p>
                <w:p w14:paraId="4D038EE9" w14:textId="1E7D6F51" w:rsidR="00533F1F" w:rsidRPr="00A41885" w:rsidRDefault="00C200ED" w:rsidP="00F468FA">
                  <w:pPr>
                    <w:pStyle w:val="ac"/>
                    <w:spacing w:before="40"/>
                    <w:ind w:left="737"/>
                    <w:rPr>
                      <w:rFonts w:ascii="Arial" w:hAnsi="Arial" w:cs="Arial"/>
                      <w:b/>
                      <w:color w:val="262626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  <w:szCs w:val="20"/>
                      <w:lang w:val="en-US"/>
                    </w:rPr>
                    <w:t>Belarusian State Technological University</w:t>
                  </w:r>
                </w:p>
                <w:p w14:paraId="40642891" w14:textId="77777777" w:rsidR="00C200ED" w:rsidRDefault="00C200ED" w:rsidP="00F468FA">
                  <w:pPr>
                    <w:pStyle w:val="ac"/>
                    <w:spacing w:before="40"/>
                    <w:ind w:left="737"/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</w:pPr>
                  <w:r w:rsidRPr="00C200ED"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 xml:space="preserve">Faculty of Information Technology </w:t>
                  </w:r>
                </w:p>
                <w:p w14:paraId="1BD61CDC" w14:textId="77DC09C9" w:rsidR="00533F1F" w:rsidRPr="00BE0521" w:rsidRDefault="00C200ED" w:rsidP="00F468FA">
                  <w:pPr>
                    <w:pStyle w:val="ac"/>
                    <w:spacing w:before="40"/>
                    <w:ind w:left="737"/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Web Developer</w:t>
                  </w:r>
                </w:p>
                <w:p w14:paraId="001DE7BC" w14:textId="77777777" w:rsidR="00533F1F" w:rsidRDefault="00533F1F" w:rsidP="00F468FA">
                  <w:pPr>
                    <w:pStyle w:val="ac"/>
                    <w:spacing w:before="40"/>
                    <w:ind w:left="1134"/>
                    <w:rPr>
                      <w:rFonts w:ascii="Arial" w:hAnsi="Arial" w:cs="Arial"/>
                      <w:color w:val="8064A2" w:themeColor="accent4"/>
                      <w:sz w:val="20"/>
                      <w:szCs w:val="20"/>
                      <w:lang w:val="en-US"/>
                    </w:rPr>
                  </w:pPr>
                  <w:r w:rsidRPr="00BE0521">
                    <w:rPr>
                      <w:rFonts w:ascii="Arial" w:hAnsi="Arial" w:cs="Arial"/>
                      <w:color w:val="7F7F7F"/>
                      <w:sz w:val="18"/>
                      <w:szCs w:val="18"/>
                      <w:lang w:val="en-US"/>
                    </w:rPr>
                    <w:t>licencjat</w:t>
                  </w:r>
                </w:p>
              </w:tc>
            </w:tr>
          </w:tbl>
          <w:p w14:paraId="10592621" w14:textId="77777777" w:rsidR="009C05F6" w:rsidRDefault="009C05F6" w:rsidP="00262BC5">
            <w:pPr>
              <w:pStyle w:val="ac"/>
              <w:rPr>
                <w:rFonts w:ascii="Arial" w:hAnsi="Arial" w:cs="Arial"/>
                <w:color w:val="8064A2" w:themeColor="accent4"/>
                <w:sz w:val="20"/>
                <w:szCs w:val="20"/>
                <w:lang w:val="en-US"/>
              </w:rPr>
            </w:pPr>
          </w:p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8"/>
            </w:tblGrid>
            <w:tr w:rsidR="00262BC5" w14:paraId="1139C89E" w14:textId="77777777" w:rsidTr="006E6A0C">
              <w:tc>
                <w:tcPr>
                  <w:tcW w:w="7148" w:type="dxa"/>
                  <w:tcBorders>
                    <w:bottom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p w14:paraId="47187B2A" w14:textId="3A90C716" w:rsidR="006E6A0C" w:rsidRDefault="00C200ED" w:rsidP="00F35947">
                  <w:pPr>
                    <w:pStyle w:val="ac"/>
                    <w:tabs>
                      <w:tab w:val="left" w:pos="720"/>
                    </w:tabs>
                    <w:spacing w:before="240" w:after="80"/>
                    <w:ind w:left="51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 w:rsidRPr="00C200ED"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  <w:t>Languages</w:t>
                  </w:r>
                </w:p>
              </w:tc>
            </w:tr>
          </w:tbl>
          <w:p w14:paraId="70D21097" w14:textId="77777777" w:rsidR="005D23E3" w:rsidRPr="00E221B5" w:rsidRDefault="005D23E3" w:rsidP="00255AF0">
            <w:pPr>
              <w:pStyle w:val="ac"/>
              <w:rPr>
                <w:rFonts w:ascii="Arial" w:hAnsi="Arial" w:cs="Arial"/>
                <w:color w:val="8064A2" w:themeColor="accent4"/>
                <w:sz w:val="10"/>
                <w:szCs w:val="20"/>
                <w:lang w:val="en-US"/>
              </w:rPr>
            </w:pPr>
          </w:p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8"/>
            </w:tblGrid>
            <w:tr w:rsidR="005D23E3" w:rsidRPr="008B5E8F" w14:paraId="458D8CBB" w14:textId="77777777" w:rsidTr="0012085D">
              <w:trPr>
                <w:cantSplit/>
              </w:trPr>
              <w:tc>
                <w:tcPr>
                  <w:tcW w:w="7148" w:type="dxa"/>
                  <w:tcMar>
                    <w:left w:w="0" w:type="dxa"/>
                    <w:right w:w="0" w:type="dxa"/>
                  </w:tcMar>
                </w:tcPr>
                <w:p w14:paraId="5EB81F6E" w14:textId="5070533F" w:rsidR="00C200ED" w:rsidRDefault="00C200ED" w:rsidP="00C200ED">
                  <w:pPr>
                    <w:pStyle w:val="ac"/>
                    <w:ind w:left="737"/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  <w:t>Polish</w:t>
                  </w:r>
                </w:p>
                <w:p w14:paraId="54A6FE39" w14:textId="45A9E7BD" w:rsidR="00C200ED" w:rsidRDefault="00C200ED" w:rsidP="00C200ED">
                  <w:pPr>
                    <w:pStyle w:val="ac"/>
                    <w:ind w:left="737"/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Good</w:t>
                  </w:r>
                  <w:r w:rsidRPr="00C200ED"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  <w:t xml:space="preserve"> </w:t>
                  </w:r>
                </w:p>
                <w:p w14:paraId="651723DA" w14:textId="77777777" w:rsidR="00C200ED" w:rsidRPr="000D4CB8" w:rsidRDefault="00C200ED" w:rsidP="00C200ED">
                  <w:pPr>
                    <w:pStyle w:val="ac"/>
                    <w:ind w:left="737"/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ru-RU"/>
                    </w:rPr>
                  </w:pPr>
                </w:p>
                <w:p w14:paraId="58E9BDDC" w14:textId="2573C346" w:rsidR="00C200ED" w:rsidRDefault="00C200ED" w:rsidP="00C200ED">
                  <w:pPr>
                    <w:pStyle w:val="ac"/>
                    <w:ind w:left="737"/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</w:pPr>
                  <w:r w:rsidRPr="00C200ED"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  <w:t>Belorussian</w:t>
                  </w:r>
                </w:p>
                <w:p w14:paraId="58BF7F90" w14:textId="124355E7" w:rsidR="005D23E3" w:rsidRPr="00395FA8" w:rsidRDefault="00C200ED" w:rsidP="008D6C5C">
                  <w:pPr>
                    <w:pStyle w:val="ac"/>
                    <w:ind w:left="737"/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Good</w:t>
                  </w:r>
                </w:p>
              </w:tc>
            </w:tr>
            <w:tr w:rsidR="005D23E3" w:rsidRPr="008B5E8F" w14:paraId="7FE60D65" w14:textId="77777777" w:rsidTr="0012085D">
              <w:trPr>
                <w:cantSplit/>
              </w:trPr>
              <w:tc>
                <w:tcPr>
                  <w:tcW w:w="7148" w:type="dxa"/>
                  <w:tcMar>
                    <w:left w:w="0" w:type="dxa"/>
                    <w:right w:w="0" w:type="dxa"/>
                  </w:tcMar>
                </w:tcPr>
                <w:p w14:paraId="625CBE78" w14:textId="5C840537" w:rsidR="005D23E3" w:rsidRPr="00C200ED" w:rsidRDefault="00C200ED" w:rsidP="008D6C5C">
                  <w:pPr>
                    <w:pStyle w:val="ac"/>
                    <w:spacing w:before="160"/>
                    <w:ind w:left="737"/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ru-RU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  <w:t>Russian</w:t>
                  </w:r>
                </w:p>
                <w:p w14:paraId="29DF7052" w14:textId="77777777" w:rsidR="005D23E3" w:rsidRDefault="00C200ED" w:rsidP="008D6C5C">
                  <w:pPr>
                    <w:pStyle w:val="ac"/>
                    <w:ind w:left="737"/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Good</w:t>
                  </w:r>
                </w:p>
                <w:p w14:paraId="7BE4B20F" w14:textId="3B278AA6" w:rsidR="000D4CB8" w:rsidRPr="000D4CB8" w:rsidRDefault="000D4CB8" w:rsidP="000D4CB8">
                  <w:pPr>
                    <w:pStyle w:val="ac"/>
                    <w:spacing w:before="160"/>
                    <w:ind w:left="737"/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ru-RU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  <w:t>English</w:t>
                  </w:r>
                </w:p>
                <w:p w14:paraId="1B03E7F3" w14:textId="09A5C73B" w:rsidR="000D4CB8" w:rsidRPr="00395FA8" w:rsidRDefault="000D4CB8" w:rsidP="000D4CB8">
                  <w:pPr>
                    <w:pStyle w:val="ac"/>
                    <w:ind w:left="737"/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E</w:t>
                  </w:r>
                  <w:bookmarkStart w:id="0" w:name="_GoBack"/>
                  <w:bookmarkEnd w:id="0"/>
                  <w:r w:rsidRPr="000D4CB8"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lementary</w:t>
                  </w:r>
                </w:p>
              </w:tc>
            </w:tr>
            <w:tr w:rsidR="005D23E3" w:rsidRPr="008B5E8F" w14:paraId="1C109BF2" w14:textId="77777777" w:rsidTr="0012085D">
              <w:trPr>
                <w:cantSplit/>
              </w:trPr>
              <w:tc>
                <w:tcPr>
                  <w:tcW w:w="7148" w:type="dxa"/>
                  <w:tcMar>
                    <w:left w:w="0" w:type="dxa"/>
                    <w:right w:w="0" w:type="dxa"/>
                  </w:tcMar>
                </w:tcPr>
                <w:p w14:paraId="17F48EA2" w14:textId="42B8CBA0" w:rsidR="005D23E3" w:rsidRPr="00395FA8" w:rsidRDefault="005D23E3" w:rsidP="008D6C5C">
                  <w:pPr>
                    <w:pStyle w:val="ac"/>
                    <w:ind w:left="737"/>
                    <w:rPr>
                      <w:rFonts w:ascii="Arial" w:hAnsi="Arial" w:cs="Arial"/>
                      <w:b/>
                      <w:lang w:val="en-US"/>
                    </w:rPr>
                  </w:pPr>
                </w:p>
              </w:tc>
            </w:tr>
          </w:tbl>
          <w:p w14:paraId="443B4424" w14:textId="77777777" w:rsidR="00F35947" w:rsidRDefault="00F35947" w:rsidP="00255AF0">
            <w:pPr>
              <w:pStyle w:val="ac"/>
              <w:rPr>
                <w:rFonts w:ascii="Arial" w:hAnsi="Arial" w:cs="Arial"/>
                <w:color w:val="8064A2" w:themeColor="accent4"/>
                <w:sz w:val="20"/>
                <w:szCs w:val="20"/>
                <w:lang w:val="en-US"/>
              </w:rPr>
            </w:pPr>
          </w:p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single" w:sz="4" w:space="0" w:color="D9D9D9" w:themeColor="background1" w:themeShade="D9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8"/>
            </w:tblGrid>
            <w:tr w:rsidR="00255AF0" w14:paraId="37B23CAC" w14:textId="77777777" w:rsidTr="003E5756">
              <w:trPr>
                <w:trHeight w:val="593"/>
              </w:trPr>
              <w:tc>
                <w:tcPr>
                  <w:tcW w:w="7133" w:type="dxa"/>
                  <w:tcMar>
                    <w:left w:w="510" w:type="dxa"/>
                    <w:right w:w="0" w:type="dxa"/>
                  </w:tcMar>
                </w:tcPr>
                <w:p w14:paraId="30B1FFE2" w14:textId="110A4F59" w:rsidR="00255AF0" w:rsidRDefault="00C200ED" w:rsidP="00F35947">
                  <w:pPr>
                    <w:pStyle w:val="ac"/>
                    <w:tabs>
                      <w:tab w:val="left" w:pos="720"/>
                    </w:tabs>
                    <w:spacing w:before="240" w:after="8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 w:rsidRPr="00C200ED"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  <w:t>Skills</w:t>
                  </w:r>
                </w:p>
              </w:tc>
            </w:tr>
          </w:tbl>
          <w:p w14:paraId="42A69D3D" w14:textId="2DE8CEA6" w:rsidR="00C200ED" w:rsidRPr="00C200ED" w:rsidRDefault="00C200ED" w:rsidP="00C200ED">
            <w:pPr>
              <w:pStyle w:val="af"/>
              <w:numPr>
                <w:ilvl w:val="0"/>
                <w:numId w:val="9"/>
              </w:numPr>
              <w:spacing w:before="280" w:after="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C200E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JavaScript ES6-7</w:t>
            </w:r>
          </w:p>
          <w:p w14:paraId="574C8D12" w14:textId="77777777" w:rsidR="00C200ED" w:rsidRPr="00C200ED" w:rsidRDefault="00C200ED" w:rsidP="00C200ED">
            <w:pPr>
              <w:pStyle w:val="af"/>
              <w:numPr>
                <w:ilvl w:val="0"/>
                <w:numId w:val="9"/>
              </w:numPr>
              <w:spacing w:before="280" w:after="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C200E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PHP 5-7</w:t>
            </w:r>
          </w:p>
          <w:p w14:paraId="5E8F1C02" w14:textId="0F7BC68B" w:rsidR="00C200ED" w:rsidRPr="00C200ED" w:rsidRDefault="00C200ED" w:rsidP="00C200ED">
            <w:pPr>
              <w:pStyle w:val="af"/>
              <w:numPr>
                <w:ilvl w:val="0"/>
                <w:numId w:val="9"/>
              </w:numPr>
              <w:spacing w:before="280" w:after="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C200E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NodeJS (Express, Mongoose, WebSoket</w:t>
            </w:r>
            <w:r w:rsidR="007B05AF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, JWT</w:t>
            </w:r>
            <w:r w:rsidRPr="00C200E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  <w:p w14:paraId="1451043C" w14:textId="6C3E8409" w:rsidR="00C200ED" w:rsidRPr="00C200ED" w:rsidRDefault="00C200ED" w:rsidP="00C200ED">
            <w:pPr>
              <w:pStyle w:val="af"/>
              <w:numPr>
                <w:ilvl w:val="0"/>
                <w:numId w:val="9"/>
              </w:numPr>
              <w:spacing w:before="280" w:after="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C200E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ReactJS (Redux)</w:t>
            </w:r>
          </w:p>
          <w:p w14:paraId="10C3FBD6" w14:textId="49A0EC20" w:rsidR="00C200ED" w:rsidRDefault="00C200ED" w:rsidP="00C200ED">
            <w:pPr>
              <w:pStyle w:val="af"/>
              <w:numPr>
                <w:ilvl w:val="0"/>
                <w:numId w:val="9"/>
              </w:numPr>
              <w:spacing w:before="280" w:after="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C200E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Git (gitflow)</w:t>
            </w:r>
          </w:p>
          <w:p w14:paraId="2F3D700A" w14:textId="62FFEEDF" w:rsidR="007B05AF" w:rsidRDefault="007B05AF" w:rsidP="00C200ED">
            <w:pPr>
              <w:pStyle w:val="af"/>
              <w:numPr>
                <w:ilvl w:val="0"/>
                <w:numId w:val="9"/>
              </w:numPr>
              <w:spacing w:before="280" w:after="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REST, OOP</w:t>
            </w:r>
          </w:p>
          <w:p w14:paraId="1A7C7AB2" w14:textId="09C1117E" w:rsidR="007B05AF" w:rsidRDefault="007B05AF" w:rsidP="00C200ED">
            <w:pPr>
              <w:pStyle w:val="af"/>
              <w:numPr>
                <w:ilvl w:val="0"/>
                <w:numId w:val="9"/>
              </w:numPr>
              <w:spacing w:before="280" w:after="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Megaplan CRM, Sugar CRM</w:t>
            </w:r>
          </w:p>
          <w:p w14:paraId="4BCE5578" w14:textId="25270EFA" w:rsidR="00BF56FE" w:rsidRPr="007B05AF" w:rsidRDefault="007B05AF" w:rsidP="007B05AF">
            <w:pPr>
              <w:pStyle w:val="af"/>
              <w:numPr>
                <w:ilvl w:val="0"/>
                <w:numId w:val="9"/>
              </w:numPr>
              <w:spacing w:before="280" w:after="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Asterisk</w:t>
            </w:r>
          </w:p>
          <w:p w14:paraId="45B1C545" w14:textId="77777777" w:rsidR="00F35947" w:rsidRDefault="00F35947" w:rsidP="000A1949">
            <w:pPr>
              <w:pStyle w:val="ac"/>
              <w:rPr>
                <w:rFonts w:ascii="Arial" w:hAnsi="Arial" w:cs="Arial"/>
                <w:color w:val="8064A2" w:themeColor="accent4"/>
                <w:sz w:val="20"/>
                <w:lang w:val="en-US"/>
              </w:rPr>
            </w:pPr>
          </w:p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single" w:sz="4" w:space="0" w:color="D9D9D9" w:themeColor="background1" w:themeShade="D9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8"/>
            </w:tblGrid>
            <w:tr w:rsidR="00D51AA6" w14:paraId="5453A360" w14:textId="77777777" w:rsidTr="00472ED5">
              <w:tc>
                <w:tcPr>
                  <w:tcW w:w="7133" w:type="dxa"/>
                  <w:tcMar>
                    <w:left w:w="510" w:type="dxa"/>
                    <w:right w:w="0" w:type="dxa"/>
                  </w:tcMar>
                </w:tcPr>
                <w:p w14:paraId="4FE9B864" w14:textId="3F4996B7" w:rsidR="00D51AA6" w:rsidRDefault="007B05AF" w:rsidP="00F35947">
                  <w:pPr>
                    <w:pStyle w:val="ac"/>
                    <w:tabs>
                      <w:tab w:val="left" w:pos="720"/>
                    </w:tabs>
                    <w:spacing w:before="240" w:after="8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  <w:t>H</w:t>
                  </w:r>
                  <w:r w:rsidRPr="007B05AF"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  <w:t>obby</w:t>
                  </w:r>
                </w:p>
              </w:tc>
            </w:tr>
          </w:tbl>
          <w:p w14:paraId="27AF8BEB" w14:textId="272FCE64" w:rsidR="008B5E8F" w:rsidRPr="007B05AF" w:rsidRDefault="007B05AF" w:rsidP="004634FC">
            <w:pPr>
              <w:spacing w:before="280" w:after="0"/>
              <w:ind w:left="709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ru-RU"/>
              </w:rPr>
            </w:pPr>
            <w:r w:rsidRPr="007B05AF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development of automated systems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 xml:space="preserve">, cars, </w:t>
            </w:r>
            <w:r w:rsidRPr="007B05AF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US"/>
              </w:rPr>
              <w:t>economy</w:t>
            </w:r>
          </w:p>
          <w:p w14:paraId="14977B62" w14:textId="77777777" w:rsidR="00F35947" w:rsidRDefault="00F35947" w:rsidP="00D51AA6">
            <w:pPr>
              <w:pStyle w:val="ac"/>
              <w:rPr>
                <w:rFonts w:ascii="Arial" w:hAnsi="Arial" w:cs="Arial"/>
                <w:color w:val="8064A2" w:themeColor="accent4"/>
                <w:sz w:val="20"/>
                <w:szCs w:val="20"/>
                <w:lang w:val="en-US"/>
              </w:rPr>
            </w:pPr>
          </w:p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single" w:sz="4" w:space="0" w:color="D9D9D9" w:themeColor="background1" w:themeShade="D9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8"/>
            </w:tblGrid>
            <w:tr w:rsidR="00D51AA6" w14:paraId="4C1FA7AB" w14:textId="77777777" w:rsidTr="00472ED5">
              <w:tc>
                <w:tcPr>
                  <w:tcW w:w="7133" w:type="dxa"/>
                  <w:tcMar>
                    <w:left w:w="510" w:type="dxa"/>
                    <w:right w:w="0" w:type="dxa"/>
                  </w:tcMar>
                </w:tcPr>
                <w:p w14:paraId="12651D3F" w14:textId="106D6A9A" w:rsidR="00D51AA6" w:rsidRDefault="007B05AF" w:rsidP="00F35947">
                  <w:pPr>
                    <w:pStyle w:val="ac"/>
                    <w:tabs>
                      <w:tab w:val="left" w:pos="720"/>
                    </w:tabs>
                    <w:spacing w:before="240" w:after="8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  <w:t>SocialNetwork</w:t>
                  </w:r>
                </w:p>
              </w:tc>
            </w:tr>
          </w:tbl>
          <w:p w14:paraId="75702448" w14:textId="77777777" w:rsidR="00621CA6" w:rsidRPr="004634FC" w:rsidRDefault="00621CA6" w:rsidP="004E3858">
            <w:pPr>
              <w:pStyle w:val="ac"/>
              <w:rPr>
                <w:rFonts w:ascii="Verdana" w:hAnsi="Verdana" w:cs="Arial"/>
                <w:sz w:val="8"/>
                <w:szCs w:val="26"/>
                <w:lang w:val="en-US"/>
              </w:rPr>
            </w:pPr>
          </w:p>
          <w:tbl>
            <w:tblPr>
              <w:tblStyle w:val="a5"/>
              <w:tblW w:w="9072" w:type="dxa"/>
              <w:tblInd w:w="7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72"/>
            </w:tblGrid>
            <w:tr w:rsidR="00621CA6" w:rsidRPr="008B5E8F" w14:paraId="1F543274" w14:textId="77777777" w:rsidTr="0012085D">
              <w:trPr>
                <w:cantSplit/>
              </w:trPr>
              <w:tc>
                <w:tcPr>
                  <w:tcW w:w="9072" w:type="dxa"/>
                  <w:tcMar>
                    <w:left w:w="0" w:type="dxa"/>
                    <w:right w:w="0" w:type="dxa"/>
                  </w:tcMar>
                </w:tcPr>
                <w:p w14:paraId="6A2CE433" w14:textId="77777777" w:rsidR="00621CA6" w:rsidRPr="00306001" w:rsidRDefault="00621CA6" w:rsidP="00621CA6">
                  <w:pPr>
                    <w:pStyle w:val="ac"/>
                    <w:spacing w:before="200"/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  <w:t>Strona osobista</w:t>
                  </w:r>
                </w:p>
                <w:p w14:paraId="573B7715" w14:textId="77777777" w:rsidR="00621CA6" w:rsidRPr="00306001" w:rsidRDefault="00621CA6" w:rsidP="00621CA6">
                  <w:pPr>
                    <w:pStyle w:val="ac"/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  <w:lang w:val="en-US"/>
                    </w:rPr>
                  </w:pPr>
                  <w:r w:rsidRPr="00306001"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https://www.facebook.com/0122MI7</w:t>
                  </w:r>
                </w:p>
              </w:tc>
            </w:tr>
          </w:tbl>
          <w:p w14:paraId="7C204D1A" w14:textId="77777777" w:rsidR="00CE6F45" w:rsidRDefault="00CE6F45"/>
        </w:tc>
      </w:tr>
      <w:tr w:rsidR="000D5BE6" w:rsidRPr="008B5E8F" w14:paraId="08A7F2C4" w14:textId="77777777" w:rsidTr="00755BF6">
        <w:trPr>
          <w:trHeight w:val="889"/>
          <w:jc w:val="center"/>
        </w:trPr>
        <w:tc>
          <w:tcPr>
            <w:tcW w:w="3228" w:type="dxa"/>
            <w:shd w:val="clear" w:color="auto" w:fill="auto"/>
            <w:tcMar>
              <w:left w:w="0" w:type="dxa"/>
              <w:right w:w="0" w:type="dxa"/>
            </w:tcMar>
          </w:tcPr>
          <w:p w14:paraId="30829A66" w14:textId="333261C8" w:rsidR="000D5BE6" w:rsidRDefault="000D5BE6" w:rsidP="000D5BE6">
            <w:pPr>
              <w:ind w:right="522"/>
              <w:rPr>
                <w:rFonts w:ascii="Arial" w:hAnsi="Arial" w:cs="Arial"/>
                <w:noProof/>
                <w:sz w:val="12"/>
                <w:szCs w:val="16"/>
                <w:lang w:eastAsia="pl-PL"/>
              </w:rPr>
            </w:pPr>
          </w:p>
        </w:tc>
        <w:tc>
          <w:tcPr>
            <w:tcW w:w="7171" w:type="dxa"/>
            <w:shd w:val="clear" w:color="auto" w:fill="auto"/>
            <w:tcMar>
              <w:left w:w="0" w:type="dxa"/>
              <w:right w:w="0" w:type="dxa"/>
            </w:tcMar>
          </w:tcPr>
          <w:p w14:paraId="1D6A0E01" w14:textId="77777777" w:rsidR="000D5BE6" w:rsidRPr="00B85558" w:rsidRDefault="000D5BE6" w:rsidP="00B85558">
            <w:pPr>
              <w:pStyle w:val="1"/>
              <w:spacing w:before="0"/>
              <w:rPr>
                <w:rFonts w:ascii="Arial" w:hAnsi="Arial" w:cs="Arial"/>
                <w:b w:val="0"/>
                <w:color w:val="000000"/>
                <w:sz w:val="22"/>
                <w:szCs w:val="50"/>
                <w:lang w:val="en-US"/>
              </w:rPr>
            </w:pPr>
          </w:p>
        </w:tc>
      </w:tr>
    </w:tbl>
    <w:p w14:paraId="2E18F7BC" w14:textId="77777777" w:rsidR="00BA7A1E" w:rsidRDefault="00BA7A1E" w:rsidP="00755BF6">
      <w:pPr>
        <w:spacing w:before="600" w:after="0" w:line="276" w:lineRule="auto"/>
        <w:jc w:val="both"/>
        <w:rPr>
          <w:rFonts w:ascii="Arial" w:hAnsi="Arial" w:cs="Arial"/>
          <w:color w:val="A6A6A6" w:themeColor="background1" w:themeShade="A6"/>
          <w:sz w:val="16"/>
          <w:szCs w:val="16"/>
        </w:rPr>
      </w:pPr>
    </w:p>
    <w:sectPr w:rsidR="00BA7A1E" w:rsidSect="00A079B5">
      <w:pgSz w:w="11906" w:h="16838"/>
      <w:pgMar w:top="720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F6B36" w14:textId="77777777" w:rsidR="0091172C" w:rsidRDefault="0091172C" w:rsidP="007C368A">
      <w:pPr>
        <w:spacing w:after="0"/>
      </w:pPr>
      <w:r>
        <w:separator/>
      </w:r>
    </w:p>
  </w:endnote>
  <w:endnote w:type="continuationSeparator" w:id="0">
    <w:p w14:paraId="3E258F05" w14:textId="77777777" w:rsidR="0091172C" w:rsidRDefault="0091172C" w:rsidP="007C3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6F736" w14:textId="77777777" w:rsidR="0091172C" w:rsidRDefault="0091172C" w:rsidP="007C368A">
      <w:pPr>
        <w:spacing w:after="0"/>
      </w:pPr>
      <w:r>
        <w:separator/>
      </w:r>
    </w:p>
  </w:footnote>
  <w:footnote w:type="continuationSeparator" w:id="0">
    <w:p w14:paraId="23A7103B" w14:textId="77777777" w:rsidR="0091172C" w:rsidRDefault="0091172C" w:rsidP="007C3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5D85"/>
    <w:multiLevelType w:val="hybridMultilevel"/>
    <w:tmpl w:val="E5A6AE8C"/>
    <w:lvl w:ilvl="0" w:tplc="890010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B32EF"/>
    <w:multiLevelType w:val="hybridMultilevel"/>
    <w:tmpl w:val="6F6AB9AA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1E"/>
    <w:rsid w:val="0000291D"/>
    <w:rsid w:val="000032BC"/>
    <w:rsid w:val="0004148E"/>
    <w:rsid w:val="00047BBA"/>
    <w:rsid w:val="00064E73"/>
    <w:rsid w:val="00067B10"/>
    <w:rsid w:val="0008476B"/>
    <w:rsid w:val="000A1949"/>
    <w:rsid w:val="000A2CC2"/>
    <w:rsid w:val="000A58DD"/>
    <w:rsid w:val="000B7E1F"/>
    <w:rsid w:val="000C061A"/>
    <w:rsid w:val="000C5ADE"/>
    <w:rsid w:val="000D16F9"/>
    <w:rsid w:val="000D4CB8"/>
    <w:rsid w:val="000D5BE6"/>
    <w:rsid w:val="000E69AA"/>
    <w:rsid w:val="000F1395"/>
    <w:rsid w:val="00100530"/>
    <w:rsid w:val="00101085"/>
    <w:rsid w:val="00114D53"/>
    <w:rsid w:val="00116BED"/>
    <w:rsid w:val="00117461"/>
    <w:rsid w:val="0012085D"/>
    <w:rsid w:val="00125DDB"/>
    <w:rsid w:val="0013233E"/>
    <w:rsid w:val="00133F54"/>
    <w:rsid w:val="00136A06"/>
    <w:rsid w:val="00150859"/>
    <w:rsid w:val="001578A2"/>
    <w:rsid w:val="00173B51"/>
    <w:rsid w:val="001758F8"/>
    <w:rsid w:val="001764D9"/>
    <w:rsid w:val="00176C78"/>
    <w:rsid w:val="001849A9"/>
    <w:rsid w:val="00187EFE"/>
    <w:rsid w:val="00194279"/>
    <w:rsid w:val="001A4410"/>
    <w:rsid w:val="001C5064"/>
    <w:rsid w:val="001D3491"/>
    <w:rsid w:val="001D593F"/>
    <w:rsid w:val="001E3D16"/>
    <w:rsid w:val="001E52B9"/>
    <w:rsid w:val="00201210"/>
    <w:rsid w:val="00220EC8"/>
    <w:rsid w:val="00221D5F"/>
    <w:rsid w:val="002252EB"/>
    <w:rsid w:val="002265FE"/>
    <w:rsid w:val="00234649"/>
    <w:rsid w:val="002425C5"/>
    <w:rsid w:val="00255AF0"/>
    <w:rsid w:val="00262BC5"/>
    <w:rsid w:val="002634DB"/>
    <w:rsid w:val="002827F2"/>
    <w:rsid w:val="00292E67"/>
    <w:rsid w:val="0029417A"/>
    <w:rsid w:val="002A37BA"/>
    <w:rsid w:val="002B61B6"/>
    <w:rsid w:val="002C6ADB"/>
    <w:rsid w:val="002D6CA9"/>
    <w:rsid w:val="002F2C5E"/>
    <w:rsid w:val="0030311C"/>
    <w:rsid w:val="00306001"/>
    <w:rsid w:val="00310161"/>
    <w:rsid w:val="00350815"/>
    <w:rsid w:val="00352A71"/>
    <w:rsid w:val="00352AC7"/>
    <w:rsid w:val="00357A58"/>
    <w:rsid w:val="00357B6D"/>
    <w:rsid w:val="00363221"/>
    <w:rsid w:val="00380C27"/>
    <w:rsid w:val="003834BF"/>
    <w:rsid w:val="00385CF7"/>
    <w:rsid w:val="003C0CD6"/>
    <w:rsid w:val="003C381B"/>
    <w:rsid w:val="003E1EAC"/>
    <w:rsid w:val="003E4D96"/>
    <w:rsid w:val="003E5756"/>
    <w:rsid w:val="003E6700"/>
    <w:rsid w:val="003F1A56"/>
    <w:rsid w:val="00403F82"/>
    <w:rsid w:val="00415FDE"/>
    <w:rsid w:val="00422025"/>
    <w:rsid w:val="00440121"/>
    <w:rsid w:val="004634FC"/>
    <w:rsid w:val="00490AD6"/>
    <w:rsid w:val="004B214E"/>
    <w:rsid w:val="004B444A"/>
    <w:rsid w:val="004E3858"/>
    <w:rsid w:val="004F1B90"/>
    <w:rsid w:val="004F5410"/>
    <w:rsid w:val="00507539"/>
    <w:rsid w:val="00507BCF"/>
    <w:rsid w:val="00526B53"/>
    <w:rsid w:val="00533F1F"/>
    <w:rsid w:val="005415ED"/>
    <w:rsid w:val="00542BAD"/>
    <w:rsid w:val="005469EB"/>
    <w:rsid w:val="00563C3E"/>
    <w:rsid w:val="005913B3"/>
    <w:rsid w:val="00596084"/>
    <w:rsid w:val="005A2897"/>
    <w:rsid w:val="005B4EC1"/>
    <w:rsid w:val="005B7D1E"/>
    <w:rsid w:val="005D14F7"/>
    <w:rsid w:val="005D23E3"/>
    <w:rsid w:val="005D7B8F"/>
    <w:rsid w:val="005F0B09"/>
    <w:rsid w:val="0060157E"/>
    <w:rsid w:val="00603A16"/>
    <w:rsid w:val="00605A1B"/>
    <w:rsid w:val="0061050A"/>
    <w:rsid w:val="00621CA6"/>
    <w:rsid w:val="0062423F"/>
    <w:rsid w:val="00630C17"/>
    <w:rsid w:val="00655E14"/>
    <w:rsid w:val="00656BCD"/>
    <w:rsid w:val="00664970"/>
    <w:rsid w:val="00684FDF"/>
    <w:rsid w:val="00690C34"/>
    <w:rsid w:val="006A1B27"/>
    <w:rsid w:val="006B1B51"/>
    <w:rsid w:val="006D6AF8"/>
    <w:rsid w:val="006E2439"/>
    <w:rsid w:val="006E6A0C"/>
    <w:rsid w:val="00702DC0"/>
    <w:rsid w:val="00711765"/>
    <w:rsid w:val="00736287"/>
    <w:rsid w:val="00741247"/>
    <w:rsid w:val="0074522E"/>
    <w:rsid w:val="00755BF6"/>
    <w:rsid w:val="00770970"/>
    <w:rsid w:val="00794151"/>
    <w:rsid w:val="007A5BC0"/>
    <w:rsid w:val="007B05AF"/>
    <w:rsid w:val="007C034E"/>
    <w:rsid w:val="007C0931"/>
    <w:rsid w:val="007C368A"/>
    <w:rsid w:val="007D29C9"/>
    <w:rsid w:val="007E1A45"/>
    <w:rsid w:val="007F7916"/>
    <w:rsid w:val="008037FB"/>
    <w:rsid w:val="00805D7A"/>
    <w:rsid w:val="008336FD"/>
    <w:rsid w:val="00837D35"/>
    <w:rsid w:val="0084604B"/>
    <w:rsid w:val="00855544"/>
    <w:rsid w:val="00856C13"/>
    <w:rsid w:val="008578E0"/>
    <w:rsid w:val="00866DDC"/>
    <w:rsid w:val="00874298"/>
    <w:rsid w:val="00874B6C"/>
    <w:rsid w:val="0089028B"/>
    <w:rsid w:val="008A48E7"/>
    <w:rsid w:val="008A646C"/>
    <w:rsid w:val="008A75F2"/>
    <w:rsid w:val="008B0812"/>
    <w:rsid w:val="008B5E8F"/>
    <w:rsid w:val="008B67D0"/>
    <w:rsid w:val="008B74A4"/>
    <w:rsid w:val="008D46EA"/>
    <w:rsid w:val="008D6C5C"/>
    <w:rsid w:val="008E6292"/>
    <w:rsid w:val="008E6D9F"/>
    <w:rsid w:val="008E776D"/>
    <w:rsid w:val="008E7D1A"/>
    <w:rsid w:val="0090675A"/>
    <w:rsid w:val="0091172C"/>
    <w:rsid w:val="00932A61"/>
    <w:rsid w:val="00937BEC"/>
    <w:rsid w:val="00941570"/>
    <w:rsid w:val="009430A8"/>
    <w:rsid w:val="00943744"/>
    <w:rsid w:val="009478B7"/>
    <w:rsid w:val="009510FE"/>
    <w:rsid w:val="00951262"/>
    <w:rsid w:val="009642CD"/>
    <w:rsid w:val="0096745D"/>
    <w:rsid w:val="009A0F22"/>
    <w:rsid w:val="009C05F6"/>
    <w:rsid w:val="009D64DE"/>
    <w:rsid w:val="009F491A"/>
    <w:rsid w:val="009F5F6A"/>
    <w:rsid w:val="00A02F80"/>
    <w:rsid w:val="00A079B5"/>
    <w:rsid w:val="00A40E4B"/>
    <w:rsid w:val="00A41885"/>
    <w:rsid w:val="00A56C64"/>
    <w:rsid w:val="00A86B05"/>
    <w:rsid w:val="00A92B77"/>
    <w:rsid w:val="00AA0725"/>
    <w:rsid w:val="00AB1492"/>
    <w:rsid w:val="00AE539E"/>
    <w:rsid w:val="00B166D1"/>
    <w:rsid w:val="00B179E1"/>
    <w:rsid w:val="00B17CE3"/>
    <w:rsid w:val="00B22121"/>
    <w:rsid w:val="00B25819"/>
    <w:rsid w:val="00B75959"/>
    <w:rsid w:val="00B85558"/>
    <w:rsid w:val="00B93EAB"/>
    <w:rsid w:val="00BA7A1E"/>
    <w:rsid w:val="00BB236A"/>
    <w:rsid w:val="00BB78ED"/>
    <w:rsid w:val="00BE0521"/>
    <w:rsid w:val="00BE7FD2"/>
    <w:rsid w:val="00BF066B"/>
    <w:rsid w:val="00BF3A27"/>
    <w:rsid w:val="00BF56FE"/>
    <w:rsid w:val="00C136D7"/>
    <w:rsid w:val="00C1557D"/>
    <w:rsid w:val="00C200ED"/>
    <w:rsid w:val="00C27505"/>
    <w:rsid w:val="00C40082"/>
    <w:rsid w:val="00C55F6F"/>
    <w:rsid w:val="00C61C52"/>
    <w:rsid w:val="00C65140"/>
    <w:rsid w:val="00C754E3"/>
    <w:rsid w:val="00C762B1"/>
    <w:rsid w:val="00C80EB6"/>
    <w:rsid w:val="00CB577F"/>
    <w:rsid w:val="00CB6595"/>
    <w:rsid w:val="00CC08B5"/>
    <w:rsid w:val="00CC3070"/>
    <w:rsid w:val="00CC5216"/>
    <w:rsid w:val="00CE5A70"/>
    <w:rsid w:val="00CE6F45"/>
    <w:rsid w:val="00CE76E4"/>
    <w:rsid w:val="00D03140"/>
    <w:rsid w:val="00D0486C"/>
    <w:rsid w:val="00D07CAE"/>
    <w:rsid w:val="00D17D93"/>
    <w:rsid w:val="00D21AD2"/>
    <w:rsid w:val="00D23302"/>
    <w:rsid w:val="00D33DC3"/>
    <w:rsid w:val="00D34B58"/>
    <w:rsid w:val="00D42931"/>
    <w:rsid w:val="00D51AA6"/>
    <w:rsid w:val="00D54E49"/>
    <w:rsid w:val="00D60AEB"/>
    <w:rsid w:val="00D62996"/>
    <w:rsid w:val="00D62FC5"/>
    <w:rsid w:val="00D66817"/>
    <w:rsid w:val="00D736A4"/>
    <w:rsid w:val="00DA7C7B"/>
    <w:rsid w:val="00DC7255"/>
    <w:rsid w:val="00DD4E4A"/>
    <w:rsid w:val="00DD7B99"/>
    <w:rsid w:val="00DF1DCF"/>
    <w:rsid w:val="00E221B5"/>
    <w:rsid w:val="00E24C2B"/>
    <w:rsid w:val="00E43F9B"/>
    <w:rsid w:val="00E53D20"/>
    <w:rsid w:val="00EA230A"/>
    <w:rsid w:val="00EA4DE3"/>
    <w:rsid w:val="00EC02A1"/>
    <w:rsid w:val="00EF0F31"/>
    <w:rsid w:val="00F00B96"/>
    <w:rsid w:val="00F0474A"/>
    <w:rsid w:val="00F121CA"/>
    <w:rsid w:val="00F22319"/>
    <w:rsid w:val="00F35947"/>
    <w:rsid w:val="00F37CBA"/>
    <w:rsid w:val="00F37D7D"/>
    <w:rsid w:val="00F468FA"/>
    <w:rsid w:val="00F8015A"/>
    <w:rsid w:val="00F802A1"/>
    <w:rsid w:val="00F80D61"/>
    <w:rsid w:val="00F83E73"/>
    <w:rsid w:val="00F912F3"/>
    <w:rsid w:val="00FA3A26"/>
    <w:rsid w:val="00FB1E85"/>
    <w:rsid w:val="00FC559E"/>
    <w:rsid w:val="00FD25D8"/>
    <w:rsid w:val="00FF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97E1B"/>
  <w15:docId w15:val="{4310AF7F-3ED4-449A-87AC-EA765E00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15A"/>
    <w:pPr>
      <w:spacing w:after="20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17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7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6D9F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D9F"/>
    <w:rPr>
      <w:rFonts w:ascii="Tahoma" w:hAnsi="Tahoma" w:cs="Tahoma"/>
      <w:sz w:val="16"/>
      <w:szCs w:val="16"/>
      <w:lang w:eastAsia="en-US"/>
    </w:rPr>
  </w:style>
  <w:style w:type="table" w:styleId="a5">
    <w:name w:val="Table Grid"/>
    <w:basedOn w:val="a1"/>
    <w:uiPriority w:val="59"/>
    <w:rsid w:val="00D17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a7"/>
    <w:uiPriority w:val="10"/>
    <w:qFormat/>
    <w:rsid w:val="00E53D20"/>
    <w:pPr>
      <w:spacing w:after="300"/>
      <w:contextualSpacing/>
    </w:pPr>
    <w:rPr>
      <w:rFonts w:asciiTheme="majorHAnsi" w:eastAsiaTheme="majorEastAsia" w:hAnsiTheme="majorHAnsi" w:cstheme="majorBidi"/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53D20"/>
    <w:rPr>
      <w:rFonts w:asciiTheme="majorHAnsi" w:eastAsiaTheme="majorEastAsia" w:hAnsiTheme="majorHAnsi" w:cstheme="majorBidi"/>
      <w:caps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37D35"/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17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8">
    <w:name w:val="header"/>
    <w:basedOn w:val="a"/>
    <w:link w:val="a9"/>
    <w:uiPriority w:val="99"/>
    <w:unhideWhenUsed/>
    <w:rsid w:val="007C368A"/>
    <w:pPr>
      <w:tabs>
        <w:tab w:val="center" w:pos="4536"/>
        <w:tab w:val="right" w:pos="9072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7C368A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7C368A"/>
    <w:pPr>
      <w:tabs>
        <w:tab w:val="center" w:pos="4536"/>
        <w:tab w:val="right" w:pos="9072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7C368A"/>
    <w:rPr>
      <w:sz w:val="22"/>
      <w:szCs w:val="22"/>
      <w:lang w:eastAsia="en-US"/>
    </w:rPr>
  </w:style>
  <w:style w:type="paragraph" w:styleId="ac">
    <w:name w:val="No Spacing"/>
    <w:uiPriority w:val="1"/>
    <w:qFormat/>
    <w:rsid w:val="00741247"/>
    <w:rPr>
      <w:sz w:val="22"/>
      <w:szCs w:val="22"/>
      <w:lang w:eastAsia="en-US"/>
    </w:rPr>
  </w:style>
  <w:style w:type="character" w:styleId="ad">
    <w:name w:val="Emphasis"/>
    <w:basedOn w:val="a0"/>
    <w:uiPriority w:val="20"/>
    <w:qFormat/>
    <w:rsid w:val="00114D53"/>
    <w:rPr>
      <w:i/>
      <w:iCs/>
    </w:rPr>
  </w:style>
  <w:style w:type="character" w:styleId="ae">
    <w:name w:val="Hyperlink"/>
    <w:basedOn w:val="a0"/>
    <w:uiPriority w:val="99"/>
    <w:unhideWhenUsed/>
    <w:rsid w:val="00067B10"/>
    <w:rPr>
      <w:color w:val="0000FF" w:themeColor="hyperlink"/>
      <w:u w:val="single"/>
    </w:rPr>
  </w:style>
  <w:style w:type="character" w:customStyle="1" w:styleId="hps">
    <w:name w:val="hps"/>
    <w:rsid w:val="003C0CD6"/>
  </w:style>
  <w:style w:type="paragraph" w:styleId="HTML">
    <w:name w:val="HTML Preformatted"/>
    <w:basedOn w:val="a"/>
    <w:link w:val="HTML0"/>
    <w:uiPriority w:val="99"/>
    <w:unhideWhenUsed/>
    <w:rsid w:val="00BE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rsid w:val="00BE0521"/>
    <w:rPr>
      <w:rFonts w:ascii="Courier New" w:eastAsia="Times New Roman" w:hAnsi="Courier New" w:cs="Courier New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af">
    <w:name w:val="List Paragraph"/>
    <w:basedOn w:val="a"/>
    <w:uiPriority w:val="34"/>
    <w:qFormat/>
    <w:rsid w:val="00C2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F0591-840F-6D4E-9A93-050C65E9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2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Alexsandr Ziabko CV</vt:lpstr>
    </vt:vector>
  </TitlesOfParts>
  <Company>Grupa Pracuj S.A.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Alexsandr Ziabko CV</dc:title>
  <dc:subject/>
  <dc:creator>Pracuj.pl</dc:creator>
  <cp:keywords/>
  <dc:description/>
  <cp:lastModifiedBy>Пользователь Microsoft Office</cp:lastModifiedBy>
  <cp:revision>23</cp:revision>
  <dcterms:created xsi:type="dcterms:W3CDTF">2012-01-10T09:29:00Z</dcterms:created>
  <dcterms:modified xsi:type="dcterms:W3CDTF">2018-07-12T17:40:00Z</dcterms:modified>
</cp:coreProperties>
</file>